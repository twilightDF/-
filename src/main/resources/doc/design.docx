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89D" w:rsidRPr="0066389D" w:rsidRDefault="00A26A89" w:rsidP="0066389D">
      <w:pPr>
        <w:tabs>
          <w:tab w:val="left" w:pos="1545"/>
        </w:tabs>
        <w:spacing w:line="360" w:lineRule="auto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三</w:t>
      </w:r>
      <w:r w:rsidR="0066389D" w:rsidRPr="0066389D">
        <w:rPr>
          <w:rFonts w:ascii="黑体" w:eastAsia="黑体" w:hint="eastAsia"/>
          <w:b/>
          <w:bCs/>
          <w:sz w:val="28"/>
          <w:szCs w:val="28"/>
        </w:rPr>
        <w:t>、课程设计内容（任选一题）</w:t>
      </w:r>
    </w:p>
    <w:p w:rsidR="00742090" w:rsidRDefault="006F4867" w:rsidP="00742090">
      <w:pPr>
        <w:numPr>
          <w:ilvl w:val="0"/>
          <w:numId w:val="1"/>
        </w:numPr>
        <w:spacing w:line="360" w:lineRule="auto"/>
        <w:rPr>
          <w:rFonts w:ascii="黑体" w:eastAsia="黑体"/>
          <w:b/>
          <w:bCs/>
          <w:color w:val="FF0000"/>
          <w:sz w:val="28"/>
          <w:szCs w:val="28"/>
        </w:rPr>
      </w:pPr>
      <w:r>
        <w:rPr>
          <w:rFonts w:ascii="黑体" w:eastAsia="黑体" w:hint="eastAsia"/>
          <w:b/>
          <w:bCs/>
          <w:color w:val="FF0000"/>
          <w:sz w:val="28"/>
          <w:szCs w:val="28"/>
        </w:rPr>
        <w:t>毕业设计选题</w:t>
      </w:r>
      <w:r w:rsidR="00742090">
        <w:rPr>
          <w:rFonts w:ascii="黑体" w:eastAsia="黑体" w:hint="eastAsia"/>
          <w:b/>
          <w:bCs/>
          <w:color w:val="FF0000"/>
          <w:sz w:val="28"/>
          <w:szCs w:val="28"/>
        </w:rPr>
        <w:t>系统</w:t>
      </w:r>
    </w:p>
    <w:p w:rsidR="0055075A" w:rsidRDefault="006F4867" w:rsidP="006F4867">
      <w:pPr>
        <w:numPr>
          <w:ilvl w:val="0"/>
          <w:numId w:val="6"/>
        </w:numPr>
        <w:spacing w:line="288" w:lineRule="auto"/>
        <w:jc w:val="left"/>
        <w:rPr>
          <w:rFonts w:cs="宋体"/>
          <w:color w:val="000000"/>
          <w:szCs w:val="21"/>
        </w:rPr>
      </w:pPr>
      <w:r>
        <w:rPr>
          <w:rFonts w:cs="宋体" w:hint="eastAsia"/>
          <w:color w:val="000000"/>
          <w:szCs w:val="21"/>
        </w:rPr>
        <w:t>功能描述：</w:t>
      </w:r>
      <w:r w:rsidRPr="006F4867">
        <w:rPr>
          <w:rFonts w:cs="宋体" w:hint="eastAsia"/>
          <w:color w:val="000000"/>
          <w:szCs w:val="21"/>
        </w:rPr>
        <w:t>由于学校要进行毕业设计，教师和学生进行双向选择，即</w:t>
      </w:r>
    </w:p>
    <w:p w:rsidR="0055075A" w:rsidRDefault="006F4867" w:rsidP="006F4867">
      <w:pPr>
        <w:numPr>
          <w:ilvl w:val="0"/>
          <w:numId w:val="6"/>
        </w:numPr>
        <w:spacing w:line="288" w:lineRule="auto"/>
        <w:jc w:val="left"/>
        <w:rPr>
          <w:rFonts w:cs="宋体"/>
          <w:color w:val="000000"/>
          <w:szCs w:val="21"/>
        </w:rPr>
      </w:pPr>
      <w:r w:rsidRPr="006F4867">
        <w:rPr>
          <w:rFonts w:cs="宋体" w:hint="eastAsia"/>
          <w:color w:val="000000"/>
          <w:szCs w:val="21"/>
        </w:rPr>
        <w:t>学生可选择相应的毕业设计题目，</w:t>
      </w:r>
    </w:p>
    <w:p w:rsidR="0055075A" w:rsidRDefault="006F4867" w:rsidP="006F4867">
      <w:pPr>
        <w:numPr>
          <w:ilvl w:val="0"/>
          <w:numId w:val="6"/>
        </w:numPr>
        <w:spacing w:line="288" w:lineRule="auto"/>
        <w:jc w:val="left"/>
        <w:rPr>
          <w:rFonts w:cs="宋体"/>
          <w:color w:val="000000"/>
          <w:szCs w:val="21"/>
        </w:rPr>
      </w:pPr>
      <w:r w:rsidRPr="006F4867">
        <w:rPr>
          <w:rFonts w:cs="宋体" w:hint="eastAsia"/>
          <w:color w:val="000000"/>
          <w:szCs w:val="21"/>
        </w:rPr>
        <w:t>教师也可选择学生。</w:t>
      </w:r>
    </w:p>
    <w:p w:rsidR="006F4867" w:rsidRPr="006F4867" w:rsidRDefault="006F4867" w:rsidP="006F4867">
      <w:pPr>
        <w:numPr>
          <w:ilvl w:val="0"/>
          <w:numId w:val="6"/>
        </w:numPr>
        <w:spacing w:line="288" w:lineRule="auto"/>
        <w:jc w:val="left"/>
        <w:rPr>
          <w:rFonts w:cs="宋体"/>
          <w:color w:val="000000"/>
          <w:szCs w:val="21"/>
        </w:rPr>
      </w:pPr>
      <w:r>
        <w:rPr>
          <w:rFonts w:cs="宋体" w:hint="eastAsia"/>
          <w:color w:val="000000"/>
          <w:szCs w:val="21"/>
        </w:rPr>
        <w:t>系统分为</w:t>
      </w:r>
      <w:r w:rsidRPr="0055075A">
        <w:rPr>
          <w:rFonts w:cs="宋体" w:hint="eastAsia"/>
          <w:color w:val="FF0000"/>
          <w:szCs w:val="21"/>
        </w:rPr>
        <w:t>学生、教授</w:t>
      </w:r>
      <w:r>
        <w:rPr>
          <w:rFonts w:cs="宋体" w:hint="eastAsia"/>
          <w:color w:val="000000"/>
          <w:szCs w:val="21"/>
        </w:rPr>
        <w:t>及</w:t>
      </w:r>
      <w:r w:rsidRPr="0055075A">
        <w:rPr>
          <w:rFonts w:cs="宋体" w:hint="eastAsia"/>
          <w:color w:val="FF0000"/>
          <w:szCs w:val="21"/>
        </w:rPr>
        <w:t>管理员</w:t>
      </w:r>
      <w:r>
        <w:rPr>
          <w:rFonts w:cs="宋体" w:hint="eastAsia"/>
          <w:color w:val="000000"/>
          <w:szCs w:val="21"/>
        </w:rPr>
        <w:t>三个用户界面：</w:t>
      </w:r>
    </w:p>
    <w:p w:rsidR="006F4867" w:rsidRPr="006F4867" w:rsidRDefault="006F4867" w:rsidP="006F4867">
      <w:pPr>
        <w:spacing w:line="288" w:lineRule="auto"/>
        <w:ind w:leftChars="200" w:left="420"/>
        <w:jc w:val="left"/>
        <w:rPr>
          <w:rFonts w:cs="宋体"/>
          <w:color w:val="000000"/>
          <w:szCs w:val="21"/>
        </w:rPr>
      </w:pPr>
      <w:r w:rsidRPr="006F4867">
        <w:rPr>
          <w:rFonts w:cs="宋体" w:hint="eastAsia"/>
          <w:color w:val="000000"/>
          <w:szCs w:val="21"/>
        </w:rPr>
        <w:t>1</w:t>
      </w:r>
      <w:r w:rsidRPr="006F4867">
        <w:rPr>
          <w:rFonts w:cs="宋体" w:hint="eastAsia"/>
          <w:color w:val="000000"/>
          <w:szCs w:val="21"/>
        </w:rPr>
        <w:t>）教师：</w:t>
      </w:r>
    </w:p>
    <w:p w:rsidR="006F4867" w:rsidRPr="006F4867" w:rsidRDefault="006F4867" w:rsidP="006F4867">
      <w:pPr>
        <w:spacing w:line="288" w:lineRule="auto"/>
        <w:ind w:leftChars="200" w:left="420"/>
        <w:jc w:val="left"/>
        <w:rPr>
          <w:rFonts w:cs="宋体"/>
          <w:color w:val="000000"/>
          <w:szCs w:val="21"/>
        </w:rPr>
      </w:pPr>
      <w:r w:rsidRPr="006F4867">
        <w:rPr>
          <w:rFonts w:cs="宋体" w:hint="eastAsia"/>
          <w:color w:val="000000"/>
          <w:szCs w:val="21"/>
        </w:rPr>
        <w:t xml:space="preserve">1.1 </w:t>
      </w:r>
      <w:r w:rsidRPr="006F4867">
        <w:rPr>
          <w:rFonts w:cs="宋体" w:hint="eastAsia"/>
          <w:color w:val="000000"/>
          <w:szCs w:val="21"/>
        </w:rPr>
        <w:t>教师可以增加</w:t>
      </w:r>
      <w:r w:rsidRPr="0055075A">
        <w:rPr>
          <w:rFonts w:cs="宋体" w:hint="eastAsia"/>
          <w:color w:val="FF0000"/>
          <w:szCs w:val="21"/>
        </w:rPr>
        <w:t>毕业设计题目，人数，及要求</w:t>
      </w:r>
      <w:r w:rsidRPr="006F4867">
        <w:rPr>
          <w:rFonts w:cs="宋体" w:hint="eastAsia"/>
          <w:color w:val="000000"/>
          <w:szCs w:val="21"/>
        </w:rPr>
        <w:t>。</w:t>
      </w:r>
    </w:p>
    <w:p w:rsidR="006F4867" w:rsidRPr="006F4867" w:rsidRDefault="006F4867" w:rsidP="006F4867">
      <w:pPr>
        <w:spacing w:line="288" w:lineRule="auto"/>
        <w:ind w:leftChars="200" w:left="420"/>
        <w:jc w:val="left"/>
        <w:rPr>
          <w:rFonts w:cs="宋体"/>
          <w:color w:val="000000"/>
          <w:szCs w:val="21"/>
        </w:rPr>
      </w:pPr>
      <w:r w:rsidRPr="006F4867">
        <w:rPr>
          <w:rFonts w:cs="宋体" w:hint="eastAsia"/>
          <w:color w:val="000000"/>
          <w:szCs w:val="21"/>
        </w:rPr>
        <w:t xml:space="preserve">1.2 </w:t>
      </w:r>
      <w:r w:rsidRPr="006F4867">
        <w:rPr>
          <w:rFonts w:cs="宋体" w:hint="eastAsia"/>
          <w:color w:val="000000"/>
          <w:szCs w:val="21"/>
        </w:rPr>
        <w:t>教师可录取报名的学生，查看学生的详细信息如学生的基本信息，成绩等内容。</w:t>
      </w:r>
    </w:p>
    <w:p w:rsidR="006F4867" w:rsidRPr="006F4867" w:rsidRDefault="006F4867" w:rsidP="006F4867">
      <w:pPr>
        <w:spacing w:line="288" w:lineRule="auto"/>
        <w:ind w:leftChars="200" w:left="420"/>
        <w:jc w:val="left"/>
        <w:rPr>
          <w:rFonts w:cs="宋体"/>
          <w:color w:val="000000"/>
          <w:szCs w:val="21"/>
        </w:rPr>
      </w:pPr>
      <w:r w:rsidRPr="006F4867">
        <w:rPr>
          <w:rFonts w:cs="宋体" w:hint="eastAsia"/>
          <w:color w:val="000000"/>
          <w:szCs w:val="21"/>
        </w:rPr>
        <w:t>1.3</w:t>
      </w:r>
      <w:r w:rsidRPr="0055075A">
        <w:rPr>
          <w:rFonts w:cs="宋体" w:hint="eastAsia"/>
          <w:b/>
          <w:color w:val="FF0000"/>
          <w:szCs w:val="21"/>
        </w:rPr>
        <w:t>先录取填报自己的题目作为第一选题志愿的学生，再录取第二志愿的学生</w:t>
      </w:r>
      <w:r w:rsidRPr="006F4867">
        <w:rPr>
          <w:rFonts w:cs="宋体" w:hint="eastAsia"/>
          <w:color w:val="000000"/>
          <w:szCs w:val="21"/>
        </w:rPr>
        <w:t>。</w:t>
      </w:r>
    </w:p>
    <w:p w:rsidR="006F4867" w:rsidRPr="006F4867" w:rsidRDefault="006F4867" w:rsidP="006F4867">
      <w:pPr>
        <w:spacing w:line="288" w:lineRule="auto"/>
        <w:ind w:leftChars="200" w:left="420"/>
        <w:jc w:val="left"/>
        <w:rPr>
          <w:rFonts w:cs="宋体"/>
          <w:color w:val="000000"/>
          <w:szCs w:val="21"/>
        </w:rPr>
      </w:pPr>
      <w:r w:rsidRPr="006F4867">
        <w:rPr>
          <w:rFonts w:cs="宋体" w:hint="eastAsia"/>
          <w:color w:val="000000"/>
          <w:szCs w:val="21"/>
        </w:rPr>
        <w:t xml:space="preserve">1.4 </w:t>
      </w:r>
      <w:r w:rsidRPr="006F4867">
        <w:rPr>
          <w:rFonts w:cs="宋体" w:hint="eastAsia"/>
          <w:color w:val="000000"/>
          <w:szCs w:val="21"/>
        </w:rPr>
        <w:t>针对不同的用户，可进行相关的统计、</w:t>
      </w:r>
      <w:r w:rsidRPr="0055075A">
        <w:rPr>
          <w:rFonts w:cs="宋体" w:hint="eastAsia"/>
          <w:color w:val="FF0000"/>
          <w:szCs w:val="21"/>
        </w:rPr>
        <w:t>查询可查看报自己的学生人数</w:t>
      </w:r>
      <w:r w:rsidRPr="006F4867">
        <w:rPr>
          <w:rFonts w:cs="宋体" w:hint="eastAsia"/>
          <w:color w:val="000000"/>
          <w:szCs w:val="21"/>
        </w:rPr>
        <w:t>，基本信息等。</w:t>
      </w:r>
    </w:p>
    <w:p w:rsidR="006F4867" w:rsidRPr="006F4867" w:rsidRDefault="006F4867" w:rsidP="006F4867">
      <w:pPr>
        <w:spacing w:line="288" w:lineRule="auto"/>
        <w:ind w:leftChars="200" w:left="420"/>
        <w:jc w:val="left"/>
        <w:rPr>
          <w:rFonts w:cs="宋体"/>
          <w:color w:val="000000"/>
          <w:szCs w:val="21"/>
        </w:rPr>
      </w:pPr>
      <w:r w:rsidRPr="006F4867">
        <w:rPr>
          <w:rFonts w:cs="宋体" w:hint="eastAsia"/>
          <w:color w:val="000000"/>
          <w:szCs w:val="21"/>
        </w:rPr>
        <w:t>2</w:t>
      </w:r>
      <w:r w:rsidRPr="006F4867">
        <w:rPr>
          <w:rFonts w:cs="宋体" w:hint="eastAsia"/>
          <w:color w:val="000000"/>
          <w:szCs w:val="21"/>
        </w:rPr>
        <w:t>）学生：</w:t>
      </w:r>
    </w:p>
    <w:p w:rsidR="006F4867" w:rsidRPr="006F4867" w:rsidRDefault="006F4867" w:rsidP="006F4867">
      <w:pPr>
        <w:spacing w:line="288" w:lineRule="auto"/>
        <w:ind w:leftChars="200" w:left="420"/>
        <w:jc w:val="left"/>
        <w:rPr>
          <w:rFonts w:cs="宋体"/>
          <w:color w:val="000000"/>
          <w:szCs w:val="21"/>
        </w:rPr>
      </w:pPr>
      <w:r w:rsidRPr="006F4867">
        <w:rPr>
          <w:rFonts w:cs="宋体" w:hint="eastAsia"/>
          <w:color w:val="000000"/>
          <w:szCs w:val="21"/>
        </w:rPr>
        <w:t xml:space="preserve">2.1 </w:t>
      </w:r>
      <w:r w:rsidRPr="0055075A">
        <w:rPr>
          <w:rFonts w:cs="宋体" w:hint="eastAsia"/>
          <w:color w:val="FF0000"/>
          <w:szCs w:val="21"/>
        </w:rPr>
        <w:t>可浏览教师的毕业设计题目</w:t>
      </w:r>
      <w:r w:rsidRPr="006F4867">
        <w:rPr>
          <w:rFonts w:cs="宋体" w:hint="eastAsia"/>
          <w:color w:val="000000"/>
          <w:szCs w:val="21"/>
        </w:rPr>
        <w:t>及</w:t>
      </w:r>
      <w:r w:rsidRPr="0055075A">
        <w:rPr>
          <w:rFonts w:cs="宋体" w:hint="eastAsia"/>
          <w:color w:val="FF0000"/>
          <w:szCs w:val="21"/>
        </w:rPr>
        <w:t>教师的简介</w:t>
      </w:r>
      <w:r w:rsidRPr="006F4867">
        <w:rPr>
          <w:rFonts w:cs="宋体" w:hint="eastAsia"/>
          <w:color w:val="000000"/>
          <w:szCs w:val="21"/>
        </w:rPr>
        <w:t>等内容。</w:t>
      </w:r>
    </w:p>
    <w:p w:rsidR="006F4867" w:rsidRPr="006F4867" w:rsidRDefault="006F4867" w:rsidP="006F4867">
      <w:pPr>
        <w:spacing w:line="288" w:lineRule="auto"/>
        <w:ind w:leftChars="200" w:left="420"/>
        <w:jc w:val="left"/>
        <w:rPr>
          <w:rFonts w:cs="宋体"/>
          <w:color w:val="000000"/>
          <w:szCs w:val="21"/>
        </w:rPr>
      </w:pPr>
      <w:r w:rsidRPr="006F4867">
        <w:rPr>
          <w:rFonts w:cs="宋体" w:hint="eastAsia"/>
          <w:color w:val="000000"/>
          <w:szCs w:val="21"/>
        </w:rPr>
        <w:t xml:space="preserve">2.2 </w:t>
      </w:r>
      <w:r w:rsidRPr="006F4867">
        <w:rPr>
          <w:rFonts w:cs="宋体" w:hint="eastAsia"/>
          <w:color w:val="000000"/>
          <w:szCs w:val="21"/>
        </w:rPr>
        <w:t>可修改自己的个人信息（基本信息）。</w:t>
      </w:r>
    </w:p>
    <w:p w:rsidR="006F4867" w:rsidRPr="006F4867" w:rsidRDefault="006F4867" w:rsidP="006F4867">
      <w:pPr>
        <w:spacing w:line="288" w:lineRule="auto"/>
        <w:ind w:leftChars="200" w:left="420"/>
        <w:jc w:val="left"/>
        <w:rPr>
          <w:rFonts w:cs="宋体"/>
          <w:color w:val="000000"/>
          <w:szCs w:val="21"/>
        </w:rPr>
      </w:pPr>
      <w:r w:rsidRPr="006F4867">
        <w:rPr>
          <w:rFonts w:cs="宋体" w:hint="eastAsia"/>
          <w:color w:val="000000"/>
          <w:szCs w:val="21"/>
        </w:rPr>
        <w:t xml:space="preserve">2.3 </w:t>
      </w:r>
      <w:r w:rsidRPr="006F4867">
        <w:rPr>
          <w:rFonts w:cs="宋体" w:hint="eastAsia"/>
          <w:color w:val="000000"/>
          <w:szCs w:val="21"/>
        </w:rPr>
        <w:t>可以报毕业设计题目，每人限报两个，第一选题志愿和第二选题志愿。</w:t>
      </w:r>
    </w:p>
    <w:p w:rsidR="006F4867" w:rsidRPr="006F4867" w:rsidRDefault="006F4867" w:rsidP="006F4867">
      <w:pPr>
        <w:spacing w:line="288" w:lineRule="auto"/>
        <w:ind w:leftChars="200" w:left="420"/>
        <w:jc w:val="left"/>
        <w:rPr>
          <w:rFonts w:cs="宋体"/>
          <w:color w:val="000000"/>
          <w:szCs w:val="21"/>
        </w:rPr>
      </w:pPr>
      <w:r w:rsidRPr="006F4867">
        <w:rPr>
          <w:rFonts w:cs="宋体" w:hint="eastAsia"/>
          <w:color w:val="000000"/>
          <w:szCs w:val="21"/>
        </w:rPr>
        <w:t>3</w:t>
      </w:r>
      <w:r w:rsidRPr="006F4867">
        <w:rPr>
          <w:rFonts w:cs="宋体" w:hint="eastAsia"/>
          <w:color w:val="000000"/>
          <w:szCs w:val="21"/>
        </w:rPr>
        <w:t>）管理员</w:t>
      </w:r>
    </w:p>
    <w:p w:rsidR="006F4867" w:rsidRDefault="006F4867" w:rsidP="006F4867">
      <w:pPr>
        <w:spacing w:line="288" w:lineRule="auto"/>
        <w:ind w:leftChars="200" w:left="420"/>
        <w:jc w:val="left"/>
        <w:rPr>
          <w:rFonts w:cs="宋体"/>
          <w:color w:val="000000"/>
          <w:szCs w:val="21"/>
        </w:rPr>
      </w:pPr>
      <w:r w:rsidRPr="006F4867">
        <w:rPr>
          <w:rFonts w:cs="宋体" w:hint="eastAsia"/>
          <w:color w:val="000000"/>
          <w:szCs w:val="21"/>
        </w:rPr>
        <w:t xml:space="preserve">3.1 </w:t>
      </w:r>
      <w:r w:rsidRPr="0055075A">
        <w:rPr>
          <w:rFonts w:cs="宋体" w:hint="eastAsia"/>
          <w:color w:val="FF0000"/>
          <w:szCs w:val="21"/>
        </w:rPr>
        <w:t>可对每个教师、学生进行统计分析与维护</w:t>
      </w:r>
      <w:r w:rsidRPr="006F4867">
        <w:rPr>
          <w:rFonts w:cs="宋体" w:hint="eastAsia"/>
          <w:color w:val="000000"/>
          <w:szCs w:val="21"/>
        </w:rPr>
        <w:t>。</w:t>
      </w:r>
    </w:p>
    <w:p w:rsidR="00B77C24" w:rsidRDefault="00FC6B46" w:rsidP="007F3B49">
      <w:pPr>
        <w:spacing w:line="288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实体</w:t>
      </w:r>
      <w:r w:rsidR="00B77C24">
        <w:rPr>
          <w:rFonts w:ascii="宋体" w:hAnsi="宋体" w:hint="eastAsia"/>
          <w:szCs w:val="21"/>
        </w:rPr>
        <w:t>类：</w:t>
      </w:r>
    </w:p>
    <w:p w:rsidR="00B77C24" w:rsidRDefault="00B77C24" w:rsidP="006F4867">
      <w:pPr>
        <w:spacing w:line="288" w:lineRule="auto"/>
        <w:ind w:leftChars="200" w:left="420"/>
        <w:jc w:val="left"/>
        <w:rPr>
          <w:rFonts w:cs="宋体"/>
          <w:color w:val="FF0000"/>
          <w:szCs w:val="21"/>
        </w:rPr>
      </w:pPr>
      <w:r w:rsidRPr="0055075A">
        <w:rPr>
          <w:rFonts w:cs="宋体" w:hint="eastAsia"/>
          <w:color w:val="FF0000"/>
          <w:szCs w:val="21"/>
        </w:rPr>
        <w:t>学生</w:t>
      </w:r>
      <w:r>
        <w:rPr>
          <w:rFonts w:cs="宋体" w:hint="eastAsia"/>
          <w:color w:val="FF0000"/>
          <w:szCs w:val="21"/>
        </w:rPr>
        <w:t>：</w:t>
      </w:r>
      <w:r w:rsidR="00C838B1">
        <w:rPr>
          <w:rFonts w:cs="宋体" w:hint="eastAsia"/>
          <w:color w:val="FF0000"/>
          <w:szCs w:val="21"/>
        </w:rPr>
        <w:t>姓名</w:t>
      </w:r>
      <w:r w:rsidR="00C838B1">
        <w:rPr>
          <w:rFonts w:cs="宋体" w:hint="eastAsia"/>
          <w:color w:val="FF0000"/>
          <w:szCs w:val="21"/>
        </w:rPr>
        <w:t>+</w:t>
      </w:r>
      <w:r w:rsidR="00C838B1">
        <w:rPr>
          <w:rFonts w:cs="宋体" w:hint="eastAsia"/>
          <w:color w:val="FF0000"/>
          <w:szCs w:val="21"/>
        </w:rPr>
        <w:t>学号（主键）</w:t>
      </w:r>
      <w:r w:rsidR="00C838B1">
        <w:rPr>
          <w:rFonts w:cs="宋体" w:hint="eastAsia"/>
          <w:color w:val="FF0000"/>
          <w:szCs w:val="21"/>
        </w:rPr>
        <w:t>+</w:t>
      </w:r>
      <w:r w:rsidR="00C838B1">
        <w:rPr>
          <w:rFonts w:cs="宋体" w:hint="eastAsia"/>
          <w:color w:val="FF0000"/>
          <w:szCs w:val="21"/>
        </w:rPr>
        <w:t>性别</w:t>
      </w:r>
      <w:r w:rsidR="007F3B49">
        <w:rPr>
          <w:rFonts w:cs="宋体" w:hint="eastAsia"/>
          <w:color w:val="FF0000"/>
          <w:szCs w:val="21"/>
        </w:rPr>
        <w:t>+</w:t>
      </w:r>
      <w:r w:rsidR="007F3B49">
        <w:rPr>
          <w:rFonts w:cs="宋体" w:hint="eastAsia"/>
          <w:color w:val="FF0000"/>
          <w:szCs w:val="21"/>
        </w:rPr>
        <w:t>密码</w:t>
      </w:r>
    </w:p>
    <w:p w:rsidR="00B77C24" w:rsidRDefault="00B77C24" w:rsidP="006F4867">
      <w:pPr>
        <w:spacing w:line="288" w:lineRule="auto"/>
        <w:ind w:leftChars="200" w:left="420"/>
        <w:jc w:val="left"/>
        <w:rPr>
          <w:rFonts w:cs="宋体"/>
          <w:color w:val="FF0000"/>
          <w:szCs w:val="21"/>
        </w:rPr>
      </w:pPr>
      <w:r w:rsidRPr="0055075A">
        <w:rPr>
          <w:rFonts w:cs="宋体" w:hint="eastAsia"/>
          <w:color w:val="FF0000"/>
          <w:szCs w:val="21"/>
        </w:rPr>
        <w:t>教</w:t>
      </w:r>
      <w:r w:rsidR="00C838B1">
        <w:rPr>
          <w:rFonts w:cs="宋体" w:hint="eastAsia"/>
          <w:color w:val="FF0000"/>
          <w:szCs w:val="21"/>
        </w:rPr>
        <w:t>师</w:t>
      </w:r>
      <w:r>
        <w:rPr>
          <w:rFonts w:cs="宋体" w:hint="eastAsia"/>
          <w:color w:val="FF0000"/>
          <w:szCs w:val="21"/>
        </w:rPr>
        <w:t>：</w:t>
      </w:r>
      <w:r w:rsidR="00C838B1">
        <w:rPr>
          <w:rFonts w:cs="宋体" w:hint="eastAsia"/>
          <w:color w:val="FF0000"/>
          <w:szCs w:val="21"/>
        </w:rPr>
        <w:t>姓名</w:t>
      </w:r>
      <w:r w:rsidR="00C838B1">
        <w:rPr>
          <w:rFonts w:cs="宋体" w:hint="eastAsia"/>
          <w:color w:val="FF0000"/>
          <w:szCs w:val="21"/>
        </w:rPr>
        <w:t>+</w:t>
      </w:r>
      <w:r w:rsidR="00C838B1">
        <w:rPr>
          <w:rFonts w:cs="宋体" w:hint="eastAsia"/>
          <w:color w:val="FF0000"/>
          <w:szCs w:val="21"/>
        </w:rPr>
        <w:t>教师编号（主键）</w:t>
      </w:r>
      <w:r w:rsidR="00C838B1">
        <w:rPr>
          <w:rFonts w:cs="宋体" w:hint="eastAsia"/>
          <w:color w:val="FF0000"/>
          <w:szCs w:val="21"/>
        </w:rPr>
        <w:t>+</w:t>
      </w:r>
      <w:r w:rsidR="00C838B1">
        <w:rPr>
          <w:rFonts w:cs="宋体" w:hint="eastAsia"/>
          <w:color w:val="FF0000"/>
          <w:szCs w:val="21"/>
        </w:rPr>
        <w:t>性别</w:t>
      </w:r>
      <w:r w:rsidR="00FC6B46">
        <w:rPr>
          <w:rFonts w:cs="宋体" w:hint="eastAsia"/>
          <w:color w:val="FF0000"/>
          <w:szCs w:val="21"/>
        </w:rPr>
        <w:t>+</w:t>
      </w:r>
      <w:r w:rsidR="00FC6B46">
        <w:rPr>
          <w:rFonts w:cs="宋体" w:hint="eastAsia"/>
          <w:color w:val="FF0000"/>
          <w:szCs w:val="21"/>
        </w:rPr>
        <w:t>教师简介</w:t>
      </w:r>
      <w:r w:rsidR="007F3B49">
        <w:rPr>
          <w:rFonts w:cs="宋体" w:hint="eastAsia"/>
          <w:color w:val="FF0000"/>
          <w:szCs w:val="21"/>
        </w:rPr>
        <w:t>+</w:t>
      </w:r>
      <w:r w:rsidR="007F3B49">
        <w:rPr>
          <w:rFonts w:cs="宋体" w:hint="eastAsia"/>
          <w:color w:val="FF0000"/>
          <w:szCs w:val="21"/>
        </w:rPr>
        <w:t>密码</w:t>
      </w:r>
    </w:p>
    <w:p w:rsidR="00B77C24" w:rsidRDefault="00B77C24" w:rsidP="006F4867">
      <w:pPr>
        <w:spacing w:line="288" w:lineRule="auto"/>
        <w:ind w:leftChars="200" w:left="420"/>
        <w:jc w:val="left"/>
        <w:rPr>
          <w:rFonts w:cs="宋体"/>
          <w:color w:val="FF0000"/>
          <w:szCs w:val="21"/>
        </w:rPr>
      </w:pPr>
      <w:r w:rsidRPr="0055075A">
        <w:rPr>
          <w:rFonts w:cs="宋体" w:hint="eastAsia"/>
          <w:color w:val="FF0000"/>
          <w:szCs w:val="21"/>
        </w:rPr>
        <w:t>管理员</w:t>
      </w:r>
      <w:r>
        <w:rPr>
          <w:rFonts w:cs="宋体" w:hint="eastAsia"/>
          <w:color w:val="FF0000"/>
          <w:szCs w:val="21"/>
        </w:rPr>
        <w:t>：</w:t>
      </w:r>
      <w:r w:rsidR="007F3B49">
        <w:rPr>
          <w:rFonts w:cs="宋体" w:hint="eastAsia"/>
          <w:color w:val="FF0000"/>
          <w:szCs w:val="21"/>
        </w:rPr>
        <w:t>管理员编号</w:t>
      </w:r>
      <w:r w:rsidR="007F3B49">
        <w:rPr>
          <w:rFonts w:cs="宋体" w:hint="eastAsia"/>
          <w:color w:val="FF0000"/>
          <w:szCs w:val="21"/>
        </w:rPr>
        <w:t>+</w:t>
      </w:r>
      <w:r w:rsidR="00FC6B46">
        <w:rPr>
          <w:rFonts w:cs="宋体" w:hint="eastAsia"/>
          <w:color w:val="FF0000"/>
          <w:szCs w:val="21"/>
        </w:rPr>
        <w:t>姓名</w:t>
      </w:r>
      <w:r w:rsidR="00FC6B46">
        <w:rPr>
          <w:rFonts w:cs="宋体" w:hint="eastAsia"/>
          <w:color w:val="FF0000"/>
          <w:szCs w:val="21"/>
        </w:rPr>
        <w:t>+</w:t>
      </w:r>
      <w:r w:rsidR="00FC6B46">
        <w:rPr>
          <w:rFonts w:cs="宋体" w:hint="eastAsia"/>
          <w:color w:val="FF0000"/>
          <w:szCs w:val="21"/>
        </w:rPr>
        <w:t>性别</w:t>
      </w:r>
      <w:r w:rsidR="007F3B49">
        <w:rPr>
          <w:rFonts w:cs="宋体" w:hint="eastAsia"/>
          <w:color w:val="FF0000"/>
          <w:szCs w:val="21"/>
        </w:rPr>
        <w:t>+</w:t>
      </w:r>
      <w:r w:rsidR="007F3B49">
        <w:rPr>
          <w:rFonts w:cs="宋体" w:hint="eastAsia"/>
          <w:color w:val="FF0000"/>
          <w:szCs w:val="21"/>
        </w:rPr>
        <w:t>密码</w:t>
      </w:r>
    </w:p>
    <w:p w:rsidR="00C838B1" w:rsidRPr="00FC6B46" w:rsidRDefault="00C838B1" w:rsidP="006F4867">
      <w:pPr>
        <w:spacing w:line="288" w:lineRule="auto"/>
        <w:ind w:leftChars="200" w:left="420"/>
        <w:jc w:val="left"/>
        <w:rPr>
          <w:rFonts w:ascii="宋体" w:hAnsi="宋体"/>
          <w:color w:val="FF0000"/>
          <w:szCs w:val="21"/>
        </w:rPr>
      </w:pPr>
      <w:r w:rsidRPr="00FC6B46">
        <w:rPr>
          <w:rFonts w:ascii="宋体" w:hAnsi="宋体" w:hint="eastAsia"/>
          <w:color w:val="FF0000"/>
          <w:szCs w:val="21"/>
        </w:rPr>
        <w:t>志愿：</w:t>
      </w:r>
      <w:r w:rsidR="00FC6B46" w:rsidRPr="00FC6B46">
        <w:rPr>
          <w:rFonts w:ascii="宋体" w:hAnsi="宋体" w:hint="eastAsia"/>
          <w:color w:val="FF0000"/>
          <w:szCs w:val="21"/>
        </w:rPr>
        <w:t>志愿编号+学生编号（外键）+第一志愿+第二志愿</w:t>
      </w:r>
    </w:p>
    <w:p w:rsidR="000D7DE5" w:rsidRPr="00FC6B46" w:rsidRDefault="00C838B1" w:rsidP="000D7DE5">
      <w:pPr>
        <w:spacing w:line="288" w:lineRule="auto"/>
        <w:ind w:leftChars="200" w:left="420"/>
        <w:jc w:val="left"/>
        <w:rPr>
          <w:rFonts w:ascii="宋体" w:hAnsi="宋体"/>
          <w:color w:val="FF0000"/>
          <w:szCs w:val="21"/>
        </w:rPr>
      </w:pPr>
      <w:r w:rsidRPr="00FC6B46">
        <w:rPr>
          <w:rFonts w:ascii="宋体" w:hAnsi="宋体" w:hint="eastAsia"/>
          <w:color w:val="FF0000"/>
          <w:szCs w:val="21"/>
        </w:rPr>
        <w:t>毕业设计：</w:t>
      </w:r>
      <w:r w:rsidR="00FC6B46" w:rsidRPr="00FC6B46">
        <w:rPr>
          <w:rFonts w:ascii="宋体" w:hAnsi="宋体" w:hint="eastAsia"/>
          <w:color w:val="FF0000"/>
          <w:szCs w:val="21"/>
        </w:rPr>
        <w:t>毕业设计题目编号（主键）+毕业设计题目+人数+要求</w:t>
      </w:r>
    </w:p>
    <w:p w:rsidR="000D7DE5" w:rsidRDefault="000D7DE5" w:rsidP="000D7DE5">
      <w:pPr>
        <w:spacing w:line="288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方法：</w:t>
      </w:r>
    </w:p>
    <w:p w:rsidR="00C838B1" w:rsidRDefault="000D7DE5" w:rsidP="006F4867">
      <w:pPr>
        <w:spacing w:line="288" w:lineRule="auto"/>
        <w:ind w:leftChars="200" w:left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教师：</w:t>
      </w:r>
      <w:r>
        <w:rPr>
          <w:rFonts w:ascii="宋体" w:hAnsi="宋体"/>
          <w:szCs w:val="21"/>
        </w:rPr>
        <w:br/>
      </w:r>
      <w:r>
        <w:rPr>
          <w:rFonts w:ascii="宋体" w:hAnsi="宋体" w:hint="eastAsia"/>
          <w:szCs w:val="21"/>
        </w:rPr>
        <w:t>教师添加毕业设计</w:t>
      </w:r>
    </w:p>
    <w:p w:rsidR="000D7DE5" w:rsidRDefault="000D7DE5" w:rsidP="006F4867">
      <w:pPr>
        <w:spacing w:line="288" w:lineRule="auto"/>
        <w:ind w:leftChars="200" w:left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教师录取报名学生</w:t>
      </w:r>
    </w:p>
    <w:p w:rsidR="000D7DE5" w:rsidRDefault="000D7DE5" w:rsidP="006F4867">
      <w:pPr>
        <w:spacing w:line="288" w:lineRule="auto"/>
        <w:ind w:leftChars="200" w:left="420"/>
        <w:jc w:val="left"/>
        <w:rPr>
          <w:rFonts w:ascii="宋体" w:hAnsi="宋体"/>
          <w:szCs w:val="21"/>
        </w:rPr>
      </w:pPr>
      <w:r w:rsidRPr="0055075A">
        <w:rPr>
          <w:rFonts w:cs="宋体" w:hint="eastAsia"/>
          <w:color w:val="FF0000"/>
          <w:szCs w:val="21"/>
        </w:rPr>
        <w:t>查询可查看报自己的学生人数</w:t>
      </w:r>
    </w:p>
    <w:p w:rsidR="000D7DE5" w:rsidRDefault="000D7DE5" w:rsidP="000D7DE5">
      <w:pPr>
        <w:spacing w:line="288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学生：</w:t>
      </w:r>
    </w:p>
    <w:p w:rsidR="000D7DE5" w:rsidRDefault="000D7DE5" w:rsidP="006F4867">
      <w:pPr>
        <w:spacing w:line="288" w:lineRule="auto"/>
        <w:ind w:leftChars="200" w:left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学生填报志愿</w:t>
      </w:r>
    </w:p>
    <w:p w:rsidR="000D7DE5" w:rsidRDefault="000D7DE5" w:rsidP="006F4867">
      <w:pPr>
        <w:spacing w:line="288" w:lineRule="auto"/>
        <w:ind w:leftChars="200" w:left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浏览教师简介及毕设题目</w:t>
      </w:r>
    </w:p>
    <w:p w:rsidR="000D7DE5" w:rsidRDefault="000D7DE5" w:rsidP="006F4867">
      <w:pPr>
        <w:spacing w:line="288" w:lineRule="auto"/>
        <w:ind w:leftChars="200" w:left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修改个人信息</w:t>
      </w:r>
    </w:p>
    <w:p w:rsidR="000D7DE5" w:rsidRDefault="000D7DE5" w:rsidP="000D7DE5">
      <w:pPr>
        <w:spacing w:line="288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管理员：</w:t>
      </w:r>
    </w:p>
    <w:p w:rsidR="000D7DE5" w:rsidRPr="00A5091A" w:rsidRDefault="000D7DE5" w:rsidP="006F4867">
      <w:pPr>
        <w:spacing w:line="288" w:lineRule="auto"/>
        <w:ind w:leftChars="200" w:left="420"/>
        <w:jc w:val="left"/>
        <w:rPr>
          <w:rFonts w:ascii="宋体" w:hAnsi="宋体"/>
          <w:color w:val="00B0F0"/>
          <w:szCs w:val="21"/>
        </w:rPr>
      </w:pPr>
      <w:r w:rsidRPr="00A5091A">
        <w:rPr>
          <w:rFonts w:ascii="宋体" w:hAnsi="宋体" w:hint="eastAsia"/>
          <w:color w:val="00B0F0"/>
          <w:szCs w:val="21"/>
        </w:rPr>
        <w:t>管理员统计信息</w:t>
      </w:r>
    </w:p>
    <w:p w:rsidR="000D7DE5" w:rsidRDefault="000D7DE5" w:rsidP="006F4867">
      <w:pPr>
        <w:spacing w:line="288" w:lineRule="auto"/>
        <w:ind w:leftChars="200" w:left="420"/>
        <w:jc w:val="left"/>
        <w:rPr>
          <w:rFonts w:ascii="宋体" w:hAnsi="宋体"/>
          <w:szCs w:val="21"/>
        </w:rPr>
      </w:pPr>
    </w:p>
    <w:p w:rsidR="00C838B1" w:rsidRPr="006F4867" w:rsidRDefault="00C838B1" w:rsidP="006F4867">
      <w:pPr>
        <w:spacing w:line="288" w:lineRule="auto"/>
        <w:ind w:leftChars="200" w:left="420"/>
        <w:jc w:val="left"/>
        <w:rPr>
          <w:rFonts w:ascii="宋体" w:hAnsi="宋体"/>
          <w:szCs w:val="21"/>
        </w:rPr>
      </w:pPr>
    </w:p>
    <w:p w:rsidR="00AD5881" w:rsidRDefault="00AD5881" w:rsidP="006F4867">
      <w:pPr>
        <w:numPr>
          <w:ilvl w:val="0"/>
          <w:numId w:val="6"/>
        </w:numPr>
        <w:spacing w:line="288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技术要求</w:t>
      </w:r>
    </w:p>
    <w:p w:rsidR="00AD5881" w:rsidRDefault="00AD5881" w:rsidP="00AD5881">
      <w:pPr>
        <w:spacing w:line="288" w:lineRule="auto"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Swing + MySQL。</w:t>
      </w:r>
      <w:r>
        <w:rPr>
          <w:rFonts w:hint="eastAsia"/>
          <w:szCs w:val="21"/>
        </w:rPr>
        <w:t>在实现过程中，需利用面向对象程序设计理论的基础知识，充分体现出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语言关于类、继承、封装与多态等核心概念，每一个类应包含数据成员和成员函数。</w:t>
      </w:r>
    </w:p>
    <w:p w:rsidR="00A96B0E" w:rsidRDefault="00A96B0E" w:rsidP="00742090">
      <w:pPr>
        <w:spacing w:line="288" w:lineRule="auto"/>
        <w:rPr>
          <w:rFonts w:ascii="宋体" w:hAnsi="宋体"/>
          <w:color w:val="000000"/>
          <w:szCs w:val="21"/>
        </w:rPr>
      </w:pPr>
    </w:p>
    <w:p w:rsidR="00E52EE2" w:rsidRDefault="00E52EE2" w:rsidP="00742090">
      <w:pPr>
        <w:spacing w:line="288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SQL：</w:t>
      </w:r>
    </w:p>
    <w:p w:rsidR="00E52EE2" w:rsidRPr="00E52EE2" w:rsidRDefault="00E52EE2" w:rsidP="00E52EE2">
      <w:pPr>
        <w:pStyle w:val="a9"/>
        <w:spacing w:line="360" w:lineRule="auto"/>
        <w:ind w:left="360"/>
        <w:rPr>
          <w:rFonts w:ascii="宋体" w:hAnsi="宋体"/>
          <w:szCs w:val="21"/>
        </w:rPr>
      </w:pPr>
      <w:r w:rsidRPr="00E52EE2">
        <w:rPr>
          <w:rFonts w:ascii="宋体" w:hAnsi="宋体"/>
          <w:szCs w:val="21"/>
        </w:rPr>
        <w:t>/*</w:t>
      </w:r>
    </w:p>
    <w:p w:rsidR="00E52EE2" w:rsidRPr="00E52EE2" w:rsidRDefault="00E52EE2" w:rsidP="00E52EE2">
      <w:pPr>
        <w:pStyle w:val="a9"/>
        <w:spacing w:line="360" w:lineRule="auto"/>
        <w:ind w:left="360"/>
        <w:rPr>
          <w:rFonts w:ascii="宋体" w:hAnsi="宋体" w:hint="eastAsia"/>
          <w:szCs w:val="21"/>
        </w:rPr>
      </w:pPr>
      <w:r w:rsidRPr="00E52EE2">
        <w:rPr>
          <w:rFonts w:ascii="宋体" w:hAnsi="宋体" w:hint="eastAsia"/>
          <w:szCs w:val="21"/>
        </w:rPr>
        <w:t>*查询填报教师1待录取的学生</w:t>
      </w:r>
    </w:p>
    <w:p w:rsidR="00E52EE2" w:rsidRPr="00E52EE2" w:rsidRDefault="00E52EE2" w:rsidP="00E52EE2">
      <w:pPr>
        <w:pStyle w:val="a9"/>
        <w:spacing w:line="360" w:lineRule="auto"/>
        <w:ind w:left="360"/>
        <w:rPr>
          <w:rFonts w:ascii="宋体" w:hAnsi="宋体"/>
          <w:szCs w:val="21"/>
        </w:rPr>
      </w:pPr>
      <w:r w:rsidRPr="00E52EE2">
        <w:rPr>
          <w:rFonts w:ascii="宋体" w:hAnsi="宋体"/>
          <w:szCs w:val="21"/>
        </w:rPr>
        <w:t>*/</w:t>
      </w:r>
    </w:p>
    <w:p w:rsidR="00E52EE2" w:rsidRPr="00E52EE2" w:rsidRDefault="00E52EE2" w:rsidP="00E52EE2">
      <w:pPr>
        <w:pStyle w:val="a9"/>
        <w:spacing w:line="360" w:lineRule="auto"/>
        <w:ind w:left="360"/>
        <w:rPr>
          <w:rFonts w:ascii="宋体" w:hAnsi="宋体"/>
          <w:szCs w:val="21"/>
        </w:rPr>
      </w:pPr>
      <w:r w:rsidRPr="00E52EE2">
        <w:rPr>
          <w:rFonts w:ascii="宋体" w:hAnsi="宋体"/>
          <w:szCs w:val="21"/>
        </w:rPr>
        <w:t xml:space="preserve">SELECT * FROM </w:t>
      </w:r>
      <w:proofErr w:type="spellStart"/>
      <w:r w:rsidRPr="00E52EE2">
        <w:rPr>
          <w:rFonts w:ascii="宋体" w:hAnsi="宋体"/>
          <w:szCs w:val="21"/>
        </w:rPr>
        <w:t>des_title_of_student</w:t>
      </w:r>
      <w:proofErr w:type="spellEnd"/>
      <w:r w:rsidRPr="00E52EE2">
        <w:rPr>
          <w:rFonts w:ascii="宋体" w:hAnsi="宋体"/>
          <w:szCs w:val="21"/>
        </w:rPr>
        <w:t xml:space="preserve"> </w:t>
      </w:r>
      <w:proofErr w:type="spellStart"/>
      <w:proofErr w:type="gramStart"/>
      <w:r w:rsidRPr="00E52EE2">
        <w:rPr>
          <w:rFonts w:ascii="宋体" w:hAnsi="宋体"/>
          <w:szCs w:val="21"/>
        </w:rPr>
        <w:t>dt,des</w:t>
      </w:r>
      <w:proofErr w:type="gramEnd"/>
      <w:r w:rsidRPr="00E52EE2">
        <w:rPr>
          <w:rFonts w:ascii="宋体" w:hAnsi="宋体"/>
          <w:szCs w:val="21"/>
        </w:rPr>
        <w:t>_design</w:t>
      </w:r>
      <w:proofErr w:type="spellEnd"/>
      <w:r w:rsidRPr="00E52EE2">
        <w:rPr>
          <w:rFonts w:ascii="宋体" w:hAnsi="宋体"/>
          <w:szCs w:val="21"/>
        </w:rPr>
        <w:t xml:space="preserve"> </w:t>
      </w:r>
      <w:proofErr w:type="spellStart"/>
      <w:r w:rsidRPr="00E52EE2">
        <w:rPr>
          <w:rFonts w:ascii="宋体" w:hAnsi="宋体"/>
          <w:szCs w:val="21"/>
        </w:rPr>
        <w:t>dd,des_student</w:t>
      </w:r>
      <w:proofErr w:type="spellEnd"/>
      <w:r w:rsidRPr="00E52EE2">
        <w:rPr>
          <w:rFonts w:ascii="宋体" w:hAnsi="宋体"/>
          <w:szCs w:val="21"/>
        </w:rPr>
        <w:t xml:space="preserve"> ds </w:t>
      </w:r>
    </w:p>
    <w:p w:rsidR="00E52EE2" w:rsidRPr="00E52EE2" w:rsidRDefault="00E52EE2" w:rsidP="00E52EE2">
      <w:pPr>
        <w:pStyle w:val="a9"/>
        <w:spacing w:line="360" w:lineRule="auto"/>
        <w:ind w:left="360"/>
        <w:rPr>
          <w:rFonts w:ascii="宋体" w:hAnsi="宋体"/>
          <w:szCs w:val="21"/>
        </w:rPr>
      </w:pPr>
      <w:r w:rsidRPr="00E52EE2">
        <w:rPr>
          <w:rFonts w:ascii="宋体" w:hAnsi="宋体"/>
          <w:szCs w:val="21"/>
        </w:rPr>
        <w:t xml:space="preserve">WHERE </w:t>
      </w:r>
      <w:proofErr w:type="spellStart"/>
      <w:r w:rsidRPr="00E52EE2">
        <w:rPr>
          <w:rFonts w:ascii="宋体" w:hAnsi="宋体"/>
          <w:szCs w:val="21"/>
        </w:rPr>
        <w:t>dt.des_of_title</w:t>
      </w:r>
      <w:proofErr w:type="spellEnd"/>
      <w:r w:rsidRPr="00E52EE2">
        <w:rPr>
          <w:rFonts w:ascii="宋体" w:hAnsi="宋体"/>
          <w:szCs w:val="21"/>
        </w:rPr>
        <w:t>=</w:t>
      </w:r>
      <w:proofErr w:type="spellStart"/>
      <w:r w:rsidRPr="00E52EE2">
        <w:rPr>
          <w:rFonts w:ascii="宋体" w:hAnsi="宋体"/>
          <w:szCs w:val="21"/>
        </w:rPr>
        <w:t>design_id</w:t>
      </w:r>
      <w:proofErr w:type="spellEnd"/>
    </w:p>
    <w:p w:rsidR="00E52EE2" w:rsidRPr="00E52EE2" w:rsidRDefault="00E52EE2" w:rsidP="00E52EE2">
      <w:pPr>
        <w:pStyle w:val="a9"/>
        <w:spacing w:line="360" w:lineRule="auto"/>
        <w:ind w:left="360"/>
        <w:rPr>
          <w:rFonts w:ascii="宋体" w:hAnsi="宋体"/>
          <w:szCs w:val="21"/>
        </w:rPr>
      </w:pPr>
      <w:r w:rsidRPr="00E52EE2">
        <w:rPr>
          <w:rFonts w:ascii="宋体" w:hAnsi="宋体"/>
          <w:szCs w:val="21"/>
        </w:rPr>
        <w:t xml:space="preserve">and </w:t>
      </w:r>
      <w:proofErr w:type="spellStart"/>
      <w:r w:rsidRPr="00E52EE2">
        <w:rPr>
          <w:rFonts w:ascii="宋体" w:hAnsi="宋体"/>
          <w:szCs w:val="21"/>
        </w:rPr>
        <w:t>dt.des_of_stu</w:t>
      </w:r>
      <w:proofErr w:type="spellEnd"/>
      <w:r w:rsidRPr="00E52EE2">
        <w:rPr>
          <w:rFonts w:ascii="宋体" w:hAnsi="宋体"/>
          <w:szCs w:val="21"/>
        </w:rPr>
        <w:t>=</w:t>
      </w:r>
      <w:proofErr w:type="spellStart"/>
      <w:proofErr w:type="gramStart"/>
      <w:r w:rsidRPr="00E52EE2">
        <w:rPr>
          <w:rFonts w:ascii="宋体" w:hAnsi="宋体"/>
          <w:szCs w:val="21"/>
        </w:rPr>
        <w:t>ds.student</w:t>
      </w:r>
      <w:proofErr w:type="gramEnd"/>
      <w:r w:rsidRPr="00E52EE2">
        <w:rPr>
          <w:rFonts w:ascii="宋体" w:hAnsi="宋体"/>
          <w:szCs w:val="21"/>
        </w:rPr>
        <w:t>_id</w:t>
      </w:r>
      <w:proofErr w:type="spellEnd"/>
    </w:p>
    <w:p w:rsidR="00E52EE2" w:rsidRPr="00E52EE2" w:rsidRDefault="00E52EE2" w:rsidP="00E52EE2">
      <w:pPr>
        <w:pStyle w:val="a9"/>
        <w:spacing w:line="360" w:lineRule="auto"/>
        <w:ind w:left="360"/>
        <w:rPr>
          <w:rFonts w:ascii="宋体" w:hAnsi="宋体"/>
          <w:szCs w:val="21"/>
        </w:rPr>
      </w:pPr>
      <w:r w:rsidRPr="00E52EE2">
        <w:rPr>
          <w:rFonts w:ascii="宋体" w:hAnsi="宋体"/>
          <w:szCs w:val="21"/>
        </w:rPr>
        <w:t xml:space="preserve">and </w:t>
      </w:r>
      <w:proofErr w:type="spellStart"/>
      <w:r w:rsidRPr="00E52EE2">
        <w:rPr>
          <w:rFonts w:ascii="宋体" w:hAnsi="宋体"/>
          <w:szCs w:val="21"/>
        </w:rPr>
        <w:t>dt.des_state</w:t>
      </w:r>
      <w:proofErr w:type="spellEnd"/>
      <w:r w:rsidRPr="00E52EE2">
        <w:rPr>
          <w:rFonts w:ascii="宋体" w:hAnsi="宋体"/>
          <w:szCs w:val="21"/>
        </w:rPr>
        <w:t>=0</w:t>
      </w:r>
      <w:bookmarkStart w:id="0" w:name="_GoBack"/>
      <w:bookmarkEnd w:id="0"/>
    </w:p>
    <w:p w:rsidR="003F421A" w:rsidRPr="003F421A" w:rsidRDefault="00E52EE2" w:rsidP="00E52EE2">
      <w:pPr>
        <w:pStyle w:val="a9"/>
        <w:spacing w:line="360" w:lineRule="auto"/>
        <w:ind w:left="720" w:firstLineChars="0" w:firstLine="60"/>
        <w:rPr>
          <w:rFonts w:ascii="宋体" w:hAnsi="宋体"/>
          <w:szCs w:val="21"/>
        </w:rPr>
      </w:pPr>
      <w:r w:rsidRPr="00E52EE2">
        <w:rPr>
          <w:rFonts w:ascii="宋体" w:hAnsi="宋体"/>
          <w:szCs w:val="21"/>
        </w:rPr>
        <w:t xml:space="preserve">and </w:t>
      </w:r>
      <w:proofErr w:type="spellStart"/>
      <w:r w:rsidRPr="00E52EE2">
        <w:rPr>
          <w:rFonts w:ascii="宋体" w:hAnsi="宋体"/>
          <w:szCs w:val="21"/>
        </w:rPr>
        <w:t>dd.design_of_teacher</w:t>
      </w:r>
      <w:proofErr w:type="spellEnd"/>
      <w:r w:rsidRPr="00E52EE2">
        <w:rPr>
          <w:rFonts w:ascii="宋体" w:hAnsi="宋体"/>
          <w:szCs w:val="21"/>
        </w:rPr>
        <w:t>=1;</w:t>
      </w:r>
    </w:p>
    <w:sectPr w:rsidR="003F421A" w:rsidRPr="003F4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489" w:rsidRDefault="00024489" w:rsidP="00742090">
      <w:r>
        <w:separator/>
      </w:r>
    </w:p>
  </w:endnote>
  <w:endnote w:type="continuationSeparator" w:id="0">
    <w:p w:rsidR="00024489" w:rsidRDefault="00024489" w:rsidP="00742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489" w:rsidRDefault="00024489" w:rsidP="00742090">
      <w:r>
        <w:separator/>
      </w:r>
    </w:p>
  </w:footnote>
  <w:footnote w:type="continuationSeparator" w:id="0">
    <w:p w:rsidR="00024489" w:rsidRDefault="00024489" w:rsidP="00742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00000005"/>
    <w:multiLevelType w:val="singleLevel"/>
    <w:tmpl w:val="00000005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000000F"/>
    <w:multiLevelType w:val="multilevel"/>
    <w:tmpl w:val="0000000F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decimal"/>
      <w:lvlText w:val="（%3）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15"/>
    <w:multiLevelType w:val="singleLevel"/>
    <w:tmpl w:val="00000015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0000016"/>
    <w:multiLevelType w:val="singleLevel"/>
    <w:tmpl w:val="00000016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40E94A3"/>
    <w:multiLevelType w:val="singleLevel"/>
    <w:tmpl w:val="540E94A3"/>
    <w:lvl w:ilvl="0">
      <w:start w:val="4"/>
      <w:numFmt w:val="decimal"/>
      <w:suff w:val="nothing"/>
      <w:lvlText w:val="%1、"/>
      <w:lvlJc w:val="left"/>
    </w:lvl>
  </w:abstractNum>
  <w:abstractNum w:abstractNumId="8" w15:restartNumberingAfterBreak="0">
    <w:nsid w:val="54AD0C04"/>
    <w:multiLevelType w:val="singleLevel"/>
    <w:tmpl w:val="5CF8FA08"/>
    <w:lvl w:ilvl="0">
      <w:start w:val="1"/>
      <w:numFmt w:val="decimal"/>
      <w:suff w:val="nothing"/>
      <w:lvlText w:val="（%1）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54AD0FF5"/>
    <w:multiLevelType w:val="singleLevel"/>
    <w:tmpl w:val="54AD0FF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4AD10F7"/>
    <w:multiLevelType w:val="singleLevel"/>
    <w:tmpl w:val="54AD10F7"/>
    <w:lvl w:ilvl="0">
      <w:start w:val="4"/>
      <w:numFmt w:val="decimal"/>
      <w:suff w:val="nothing"/>
      <w:lvlText w:val="（%1）"/>
      <w:lvlJc w:val="left"/>
    </w:lvl>
  </w:abstractNum>
  <w:abstractNum w:abstractNumId="11" w15:restartNumberingAfterBreak="0">
    <w:nsid w:val="54AD116F"/>
    <w:multiLevelType w:val="singleLevel"/>
    <w:tmpl w:val="54AD116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65D02E4B"/>
    <w:multiLevelType w:val="hybridMultilevel"/>
    <w:tmpl w:val="FE2A5F22"/>
    <w:lvl w:ilvl="0" w:tplc="C7D494A4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510DC0"/>
    <w:multiLevelType w:val="hybridMultilevel"/>
    <w:tmpl w:val="433E09DC"/>
    <w:lvl w:ilvl="0" w:tplc="BE1EF8B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1"/>
  </w:num>
  <w:num w:numId="10">
    <w:abstractNumId w:val="3"/>
  </w:num>
  <w:num w:numId="11">
    <w:abstractNumId w:val="2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3B"/>
    <w:rsid w:val="00024489"/>
    <w:rsid w:val="000D7DE5"/>
    <w:rsid w:val="00181514"/>
    <w:rsid w:val="00200917"/>
    <w:rsid w:val="00241846"/>
    <w:rsid w:val="0031769D"/>
    <w:rsid w:val="00333932"/>
    <w:rsid w:val="00333F54"/>
    <w:rsid w:val="003C3A39"/>
    <w:rsid w:val="003F0328"/>
    <w:rsid w:val="003F421A"/>
    <w:rsid w:val="004C11CA"/>
    <w:rsid w:val="00530666"/>
    <w:rsid w:val="0055075A"/>
    <w:rsid w:val="005D2BF5"/>
    <w:rsid w:val="005E38B5"/>
    <w:rsid w:val="00654A4E"/>
    <w:rsid w:val="0066389D"/>
    <w:rsid w:val="006E49CB"/>
    <w:rsid w:val="006F4867"/>
    <w:rsid w:val="00742090"/>
    <w:rsid w:val="007725B7"/>
    <w:rsid w:val="007F3B49"/>
    <w:rsid w:val="00822F7D"/>
    <w:rsid w:val="009F68B2"/>
    <w:rsid w:val="00A26A89"/>
    <w:rsid w:val="00A5091A"/>
    <w:rsid w:val="00A96B0E"/>
    <w:rsid w:val="00AD5881"/>
    <w:rsid w:val="00B12F84"/>
    <w:rsid w:val="00B13337"/>
    <w:rsid w:val="00B77C24"/>
    <w:rsid w:val="00BB4A63"/>
    <w:rsid w:val="00C1271C"/>
    <w:rsid w:val="00C37D11"/>
    <w:rsid w:val="00C52234"/>
    <w:rsid w:val="00C838B1"/>
    <w:rsid w:val="00C8459F"/>
    <w:rsid w:val="00C9702A"/>
    <w:rsid w:val="00D5101D"/>
    <w:rsid w:val="00D84185"/>
    <w:rsid w:val="00D92F9D"/>
    <w:rsid w:val="00DF5881"/>
    <w:rsid w:val="00E120D4"/>
    <w:rsid w:val="00E52EE2"/>
    <w:rsid w:val="00E74D6B"/>
    <w:rsid w:val="00F24BE9"/>
    <w:rsid w:val="00F55125"/>
    <w:rsid w:val="00F8473B"/>
    <w:rsid w:val="00FB143A"/>
    <w:rsid w:val="00FC6B46"/>
    <w:rsid w:val="00FE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FAD29"/>
  <w15:docId w15:val="{60003555-9CCE-4490-9DD1-DFC4106D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20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20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20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20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209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4209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42090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333F5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7725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9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131</Words>
  <Characters>752</Characters>
  <Application>Microsoft Office Word</Application>
  <DocSecurity>0</DocSecurity>
  <Lines>6</Lines>
  <Paragraphs>1</Paragraphs>
  <ScaleCrop>false</ScaleCrop>
  <Company>mycomputer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冀肖榆</dc:creator>
  <cp:lastModifiedBy>杨 彪</cp:lastModifiedBy>
  <cp:revision>3</cp:revision>
  <dcterms:created xsi:type="dcterms:W3CDTF">2018-11-27T05:24:00Z</dcterms:created>
  <dcterms:modified xsi:type="dcterms:W3CDTF">2018-12-07T12:53:00Z</dcterms:modified>
</cp:coreProperties>
</file>